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36AF4" w:rsidRPr="00912FF4" w:rsidRDefault="00D36AF4" w:rsidP="00CD614B">
      <w:pPr>
        <w:pStyle w:val="Nadpis2"/>
      </w:pPr>
      <w:proofErr w:type="spellStart"/>
      <w:r w:rsidRPr="00912FF4">
        <w:t>Jmeno</w:t>
      </w:r>
      <w:proofErr w:type="spellEnd"/>
      <w:r w:rsidRPr="00912FF4">
        <w:t xml:space="preserve"> </w:t>
      </w:r>
      <w:proofErr w:type="spellStart"/>
      <w:r w:rsidRPr="00912FF4">
        <w:t>Prijmeni</w:t>
      </w:r>
      <w:proofErr w:type="spellEnd"/>
      <w:r w:rsidR="002B01BE">
        <w:t xml:space="preserve">, </w:t>
      </w:r>
      <w:proofErr w:type="spellStart"/>
      <w:r w:rsidRPr="00912FF4">
        <w:t>Trida</w:t>
      </w:r>
      <w:proofErr w:type="spellEnd"/>
    </w:p>
    <w:p w:rsidR="00D36AF4" w:rsidRPr="002B01BE" w:rsidRDefault="00D36AF4" w:rsidP="002B01BE">
      <w:pPr>
        <w:pStyle w:val="Nadpis1"/>
      </w:pPr>
      <w:r w:rsidRPr="002B01BE">
        <w:t>Název práce</w:t>
      </w:r>
    </w:p>
    <w:p w:rsidR="00003DAE" w:rsidRPr="002B01BE" w:rsidRDefault="00D36AF4" w:rsidP="002B01BE">
      <w:pPr>
        <w:pStyle w:val="Nadpis2"/>
      </w:pPr>
      <w:r w:rsidRPr="002B01BE">
        <w:t>Dokumentace studenta</w:t>
      </w:r>
    </w:p>
    <w:p w:rsidR="002B01BE" w:rsidRDefault="002B01BE" w:rsidP="00912FF4">
      <w:pPr>
        <w:pStyle w:val="Nadpis3"/>
      </w:pPr>
    </w:p>
    <w:p w:rsidR="002F7192" w:rsidRDefault="002F7192" w:rsidP="00912FF4">
      <w:pPr>
        <w:pStyle w:val="Nadpis3"/>
      </w:pPr>
      <w:r>
        <w:t xml:space="preserve">Pozice: </w:t>
      </w:r>
    </w:p>
    <w:p w:rsidR="002F7192" w:rsidRDefault="002F7192" w:rsidP="00912FF4">
      <w:pPr>
        <w:pStyle w:val="Nadpis3"/>
        <w:rPr>
          <w:rFonts w:eastAsia="TimesNewRomanPSMT" w:cs="TimesNewRomanPSMT"/>
        </w:rPr>
      </w:pPr>
      <w:r>
        <w:t>Podrobná specifikace zadání:</w:t>
      </w:r>
    </w:p>
    <w:p w:rsidR="002F7192" w:rsidRDefault="002F7192" w:rsidP="00912FF4">
      <w:pPr>
        <w:pStyle w:val="Nadpis3"/>
      </w:pPr>
      <w:r>
        <w:t xml:space="preserve">Předpokládané výstupy: </w:t>
      </w:r>
    </w:p>
    <w:p w:rsidR="0088044B" w:rsidRDefault="0088044B" w:rsidP="00912FF4">
      <w:pPr>
        <w:pStyle w:val="Nadpis3"/>
      </w:pPr>
      <w:r>
        <w:t xml:space="preserve">Doporučená literatura a jiné zdroje: </w:t>
      </w:r>
    </w:p>
    <w:p w:rsidR="0088044B" w:rsidRDefault="0088044B" w:rsidP="0088044B">
      <w:pPr>
        <w:pStyle w:val="Zkladntext"/>
      </w:pPr>
    </w:p>
    <w:p w:rsidR="00912FF4" w:rsidRDefault="00912FF4" w:rsidP="00912FF4">
      <w:pPr>
        <w:pStyle w:val="Nadpis2"/>
      </w:pPr>
      <w:r>
        <w:t>1</w:t>
      </w:r>
      <w:r>
        <w:t xml:space="preserve"> Rozbor problému</w:t>
      </w:r>
    </w:p>
    <w:p w:rsidR="00912FF4" w:rsidRDefault="00912FF4" w:rsidP="00912FF4">
      <w:pPr>
        <w:pStyle w:val="Zkladntext"/>
      </w:pPr>
    </w:p>
    <w:p w:rsidR="00912FF4" w:rsidRDefault="00912FF4" w:rsidP="00912FF4">
      <w:pPr>
        <w:pStyle w:val="Nadpis2"/>
      </w:pPr>
      <w:r>
        <w:t>2 Popis řešení</w:t>
      </w:r>
    </w:p>
    <w:p w:rsidR="00912FF4" w:rsidRPr="00EC7E1F" w:rsidRDefault="00912FF4" w:rsidP="00912FF4">
      <w:pPr>
        <w:pStyle w:val="Nadpis3"/>
      </w:pPr>
      <w:r w:rsidRPr="00EC7E1F">
        <w:t>Dílčí úkol 1: Název</w:t>
      </w:r>
    </w:p>
    <w:p w:rsidR="00912FF4" w:rsidRDefault="00912FF4" w:rsidP="00912FF4">
      <w:pPr>
        <w:numPr>
          <w:ilvl w:val="0"/>
          <w:numId w:val="1"/>
        </w:numPr>
      </w:pPr>
      <w:r>
        <w:t>Zadáno dne:</w:t>
      </w:r>
    </w:p>
    <w:p w:rsidR="00912FF4" w:rsidRPr="0070224B" w:rsidRDefault="00912FF4" w:rsidP="00912FF4">
      <w:pPr>
        <w:numPr>
          <w:ilvl w:val="0"/>
          <w:numId w:val="1"/>
        </w:numPr>
      </w:pPr>
      <w:r>
        <w:t>Splněno dne:</w:t>
      </w:r>
    </w:p>
    <w:p w:rsidR="00912FF4" w:rsidRDefault="00912FF4" w:rsidP="00912FF4">
      <w:r>
        <w:t>Podrobný popis úkolu:</w:t>
      </w:r>
    </w:p>
    <w:p w:rsidR="00912FF4" w:rsidRDefault="00912FF4" w:rsidP="00912FF4">
      <w:r>
        <w:t>Podrobný popis řešení úkolu:</w:t>
      </w:r>
    </w:p>
    <w:p w:rsidR="00912FF4" w:rsidRDefault="00912FF4" w:rsidP="00912FF4">
      <w:r>
        <w:t>Ověřitelné výstupy:</w:t>
      </w:r>
    </w:p>
    <w:p w:rsidR="00912FF4" w:rsidRDefault="00912FF4" w:rsidP="00912FF4"/>
    <w:p w:rsidR="00912FF4" w:rsidRDefault="00912FF4" w:rsidP="00912FF4">
      <w:pPr>
        <w:pStyle w:val="Nadpis3"/>
      </w:pPr>
      <w:r>
        <w:t>Dílčí úkol 2: Název</w:t>
      </w:r>
    </w:p>
    <w:p w:rsidR="00912FF4" w:rsidRDefault="00912FF4" w:rsidP="00912FF4">
      <w:pPr>
        <w:numPr>
          <w:ilvl w:val="0"/>
          <w:numId w:val="1"/>
        </w:numPr>
      </w:pPr>
      <w:r>
        <w:t>Zadáno dne:</w:t>
      </w:r>
    </w:p>
    <w:p w:rsidR="00912FF4" w:rsidRPr="0070224B" w:rsidRDefault="00912FF4" w:rsidP="00912FF4">
      <w:pPr>
        <w:numPr>
          <w:ilvl w:val="0"/>
          <w:numId w:val="1"/>
        </w:numPr>
      </w:pPr>
      <w:r>
        <w:t>Splněno dne:</w:t>
      </w:r>
    </w:p>
    <w:p w:rsidR="00912FF4" w:rsidRDefault="00912FF4" w:rsidP="00912FF4">
      <w:r>
        <w:t>Podrobný popis úkolu:</w:t>
      </w:r>
    </w:p>
    <w:p w:rsidR="00912FF4" w:rsidRDefault="00912FF4" w:rsidP="00912FF4">
      <w:r>
        <w:t>Podrobný popis řešení úkolu:</w:t>
      </w:r>
    </w:p>
    <w:p w:rsidR="00912FF4" w:rsidRDefault="00912FF4" w:rsidP="00912FF4">
      <w:r>
        <w:t>Ověřitelné výstupy:</w:t>
      </w:r>
    </w:p>
    <w:p w:rsidR="00912FF4" w:rsidRDefault="00912FF4" w:rsidP="00912FF4"/>
    <w:p w:rsidR="00912FF4" w:rsidRDefault="00912FF4" w:rsidP="00912FF4">
      <w:pPr>
        <w:pStyle w:val="Nadpis3"/>
      </w:pPr>
      <w:r>
        <w:t>Dílčí úkol 3: Název</w:t>
      </w:r>
    </w:p>
    <w:p w:rsidR="00912FF4" w:rsidRDefault="00912FF4" w:rsidP="00912FF4">
      <w:pPr>
        <w:numPr>
          <w:ilvl w:val="0"/>
          <w:numId w:val="1"/>
        </w:numPr>
      </w:pPr>
      <w:r>
        <w:t>Zadáno dne:</w:t>
      </w:r>
    </w:p>
    <w:p w:rsidR="00912FF4" w:rsidRPr="0070224B" w:rsidRDefault="00912FF4" w:rsidP="00912FF4">
      <w:pPr>
        <w:numPr>
          <w:ilvl w:val="0"/>
          <w:numId w:val="1"/>
        </w:numPr>
      </w:pPr>
      <w:r>
        <w:t>Splněno dne:</w:t>
      </w:r>
    </w:p>
    <w:p w:rsidR="00912FF4" w:rsidRDefault="00912FF4" w:rsidP="00912FF4">
      <w:r>
        <w:t>Podrobný popis úkolu:</w:t>
      </w:r>
    </w:p>
    <w:p w:rsidR="00912FF4" w:rsidRDefault="00912FF4" w:rsidP="00912FF4">
      <w:r>
        <w:t>Podrobný popis řešení úkolu:</w:t>
      </w:r>
    </w:p>
    <w:p w:rsidR="00912FF4" w:rsidRDefault="00912FF4" w:rsidP="00912FF4">
      <w:r>
        <w:t>Ověřitelné výstupy:</w:t>
      </w:r>
    </w:p>
    <w:p w:rsidR="00912FF4" w:rsidRDefault="00912FF4" w:rsidP="00912FF4"/>
    <w:p w:rsidR="00912FF4" w:rsidRPr="00912FF4" w:rsidRDefault="00912FF4" w:rsidP="00912FF4">
      <w:pPr>
        <w:pStyle w:val="Nadpis2"/>
      </w:pPr>
      <w:r w:rsidRPr="00912FF4">
        <w:t>3 Závěr</w:t>
      </w:r>
    </w:p>
    <w:p w:rsidR="00912FF4" w:rsidRPr="0088044B" w:rsidRDefault="00912FF4" w:rsidP="0088044B">
      <w:pPr>
        <w:pStyle w:val="Zkladntext"/>
      </w:pPr>
    </w:p>
    <w:p w:rsidR="00EA6E2C" w:rsidRPr="00912FF4" w:rsidRDefault="00912FF4" w:rsidP="00912FF4">
      <w:pPr>
        <w:pStyle w:val="Nadpis2"/>
      </w:pPr>
      <w:bookmarkStart w:id="0" w:name="_GoBack"/>
      <w:bookmarkEnd w:id="0"/>
      <w:r w:rsidRPr="00912FF4">
        <w:lastRenderedPageBreak/>
        <w:t xml:space="preserve">4 </w:t>
      </w:r>
      <w:r w:rsidR="00EA6E2C" w:rsidRPr="00912FF4">
        <w:t>Závěrečné hodnocení</w:t>
      </w:r>
    </w:p>
    <w:p w:rsidR="00EA6E2C" w:rsidRDefault="00912FF4" w:rsidP="00912FF4">
      <w:pPr>
        <w:pStyle w:val="Nadpis3"/>
      </w:pPr>
      <w:r>
        <w:t>4.1 Co se mi povedlo dobře</w:t>
      </w:r>
    </w:p>
    <w:p w:rsidR="00EA6E2C" w:rsidRDefault="00912FF4" w:rsidP="00912FF4">
      <w:pPr>
        <w:pStyle w:val="Nadpis3"/>
      </w:pPr>
      <w:r>
        <w:t xml:space="preserve">4.2 </w:t>
      </w:r>
      <w:r w:rsidR="00EA6E2C">
        <w:t xml:space="preserve">Co se mi </w:t>
      </w:r>
      <w:r w:rsidR="00B004A3">
        <w:t>nepovedlo</w:t>
      </w:r>
    </w:p>
    <w:p w:rsidR="00EA6E2C" w:rsidRDefault="00912FF4" w:rsidP="00912FF4">
      <w:pPr>
        <w:pStyle w:val="Nadpis3"/>
      </w:pPr>
      <w:r>
        <w:t>4.3 Co bych příště udělal jinak</w:t>
      </w:r>
    </w:p>
    <w:p w:rsidR="00EA6E2C" w:rsidRDefault="00912FF4" w:rsidP="00912FF4">
      <w:pPr>
        <w:pStyle w:val="Nadpis3"/>
      </w:pPr>
      <w:r>
        <w:t>4.4 Jak hodnotím svoji práci v týmu</w:t>
      </w:r>
    </w:p>
    <w:p w:rsidR="00912FF4" w:rsidRPr="00912FF4" w:rsidRDefault="00912FF4" w:rsidP="00912FF4">
      <w:pPr>
        <w:pStyle w:val="Nadpis3"/>
      </w:pPr>
      <w:r>
        <w:t>4.5 Hodnocení ostatních členů týmu</w:t>
      </w:r>
    </w:p>
    <w:p w:rsidR="00B004A3" w:rsidRDefault="00B004A3" w:rsidP="00EA6E2C">
      <w:pPr>
        <w:numPr>
          <w:ilvl w:val="0"/>
          <w:numId w:val="1"/>
        </w:numPr>
      </w:pPr>
    </w:p>
    <w:p w:rsidR="007640BA" w:rsidRDefault="007640BA" w:rsidP="007640BA"/>
    <w:p w:rsidR="007640BA" w:rsidRDefault="007640BA" w:rsidP="009570FF"/>
    <w:p w:rsidR="002F7192" w:rsidRDefault="002F7192" w:rsidP="009570FF">
      <w:pPr>
        <w:rPr>
          <w:b/>
          <w:bCs/>
          <w:color w:val="000000"/>
          <w:sz w:val="26"/>
          <w:szCs w:val="26"/>
        </w:rPr>
      </w:pPr>
    </w:p>
    <w:p w:rsidR="002F7192" w:rsidRDefault="002F7192" w:rsidP="009570FF"/>
    <w:p w:rsidR="00903EE0" w:rsidRDefault="00903EE0" w:rsidP="009570FF"/>
    <w:sectPr w:rsidR="00903EE0">
      <w:footerReference w:type="default" r:id="rId7"/>
      <w:pgSz w:w="11906" w:h="16838"/>
      <w:pgMar w:top="630" w:right="611" w:bottom="998" w:left="1080" w:header="708" w:footer="340" w:gutter="0"/>
      <w:cols w:space="708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C85" w:rsidRDefault="00501C85">
      <w:pPr>
        <w:spacing w:after="0" w:line="240" w:lineRule="auto"/>
      </w:pPr>
      <w:r>
        <w:separator/>
      </w:r>
    </w:p>
  </w:endnote>
  <w:endnote w:type="continuationSeparator" w:id="0">
    <w:p w:rsidR="00501C85" w:rsidRDefault="00501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NewRomanPSMT">
    <w:charset w:val="EE"/>
    <w:family w:val="roman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F88" w:rsidRDefault="00AA5F88">
    <w:pPr>
      <w:pStyle w:val="Zpat"/>
      <w:tabs>
        <w:tab w:val="clear" w:pos="9072"/>
        <w:tab w:val="right" w:pos="10020"/>
      </w:tabs>
      <w:spacing w:before="113" w:after="57"/>
    </w:pP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DATE \@"yyyy\-MM\-dd" </w:instrText>
    </w:r>
    <w:r>
      <w:rPr>
        <w:i/>
        <w:iCs/>
        <w:sz w:val="20"/>
        <w:szCs w:val="20"/>
      </w:rPr>
      <w:fldChar w:fldCharType="separate"/>
    </w:r>
    <w:r w:rsidR="00912FF4">
      <w:rPr>
        <w:i/>
        <w:iCs/>
        <w:noProof/>
        <w:sz w:val="20"/>
        <w:szCs w:val="20"/>
      </w:rPr>
      <w:t>2016-04-07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ab/>
    </w:r>
    <w:r w:rsidR="009C4DAB">
      <w:rPr>
        <w:i/>
        <w:iCs/>
        <w:sz w:val="20"/>
        <w:szCs w:val="20"/>
      </w:rPr>
      <w:t xml:space="preserve">Týmová práce </w:t>
    </w:r>
    <w:r w:rsidR="0052399E">
      <w:rPr>
        <w:i/>
        <w:iCs/>
        <w:sz w:val="20"/>
        <w:szCs w:val="20"/>
      </w:rPr>
      <w:t>–</w:t>
    </w:r>
    <w:r w:rsidR="009C4DAB">
      <w:rPr>
        <w:i/>
        <w:iCs/>
        <w:sz w:val="20"/>
        <w:szCs w:val="20"/>
      </w:rPr>
      <w:t xml:space="preserve"> dokum</w:t>
    </w:r>
    <w:r w:rsidR="0052399E">
      <w:rPr>
        <w:i/>
        <w:iCs/>
        <w:sz w:val="20"/>
        <w:szCs w:val="20"/>
      </w:rPr>
      <w:t>e</w:t>
    </w:r>
    <w:r w:rsidR="009C4DAB">
      <w:rPr>
        <w:i/>
        <w:iCs/>
        <w:sz w:val="20"/>
        <w:szCs w:val="20"/>
      </w:rPr>
      <w:t>ntace</w:t>
    </w:r>
    <w:r w:rsidR="0052399E">
      <w:rPr>
        <w:i/>
        <w:iCs/>
        <w:sz w:val="20"/>
        <w:szCs w:val="20"/>
      </w:rPr>
      <w:t xml:space="preserve"> studenta</w:t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290377">
      <w:rPr>
        <w:i/>
        <w:iCs/>
        <w:noProof/>
        <w:sz w:val="20"/>
        <w:szCs w:val="20"/>
      </w:rPr>
      <w:t>2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>/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\*Arabic </w:instrText>
    </w:r>
    <w:r>
      <w:rPr>
        <w:i/>
        <w:iCs/>
        <w:sz w:val="20"/>
        <w:szCs w:val="20"/>
      </w:rPr>
      <w:fldChar w:fldCharType="separate"/>
    </w:r>
    <w:r w:rsidR="00290377">
      <w:rPr>
        <w:i/>
        <w:iCs/>
        <w:noProof/>
        <w:sz w:val="20"/>
        <w:szCs w:val="20"/>
      </w:rPr>
      <w:t>2</w:t>
    </w:r>
    <w:r>
      <w:rPr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C85" w:rsidRDefault="00501C85">
      <w:pPr>
        <w:spacing w:after="0" w:line="240" w:lineRule="auto"/>
      </w:pPr>
      <w:r>
        <w:separator/>
      </w:r>
    </w:p>
  </w:footnote>
  <w:footnote w:type="continuationSeparator" w:id="0">
    <w:p w:rsidR="00501C85" w:rsidRDefault="00501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DCC091E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8"/>
    <w:multiLevelType w:val="multilevel"/>
    <w:tmpl w:val="00000008"/>
    <w:name w:val="WW8Num3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1E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A9704CA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22FB366E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 w15:restartNumberingAfterBreak="0">
    <w:nsid w:val="28DC27A2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 w15:restartNumberingAfterBreak="0">
    <w:nsid w:val="33ED52DA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4BCB608D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2" w15:restartNumberingAfterBreak="0">
    <w:nsid w:val="536F7EA1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3" w15:restartNumberingAfterBreak="0">
    <w:nsid w:val="55D211A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4" w15:restartNumberingAfterBreak="0">
    <w:nsid w:val="77221C3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4"/>
  </w:num>
  <w:num w:numId="9">
    <w:abstractNumId w:val="11"/>
  </w:num>
  <w:num w:numId="10">
    <w:abstractNumId w:val="9"/>
  </w:num>
  <w:num w:numId="11">
    <w:abstractNumId w:val="8"/>
  </w:num>
  <w:num w:numId="12">
    <w:abstractNumId w:val="13"/>
  </w:num>
  <w:num w:numId="13">
    <w:abstractNumId w:val="1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0B"/>
    <w:rsid w:val="00003DAE"/>
    <w:rsid w:val="00045D5E"/>
    <w:rsid w:val="000A1941"/>
    <w:rsid w:val="000D1997"/>
    <w:rsid w:val="000E4DA9"/>
    <w:rsid w:val="0023168C"/>
    <w:rsid w:val="00233913"/>
    <w:rsid w:val="002569E7"/>
    <w:rsid w:val="00285731"/>
    <w:rsid w:val="00290377"/>
    <w:rsid w:val="002B01BE"/>
    <w:rsid w:val="002B6901"/>
    <w:rsid w:val="002F7192"/>
    <w:rsid w:val="003B5666"/>
    <w:rsid w:val="0040325B"/>
    <w:rsid w:val="004C764A"/>
    <w:rsid w:val="00501C85"/>
    <w:rsid w:val="0052399E"/>
    <w:rsid w:val="005B2468"/>
    <w:rsid w:val="006C7A6F"/>
    <w:rsid w:val="006F03F1"/>
    <w:rsid w:val="006F0B45"/>
    <w:rsid w:val="0070224B"/>
    <w:rsid w:val="007640BA"/>
    <w:rsid w:val="00766F60"/>
    <w:rsid w:val="007B6AD3"/>
    <w:rsid w:val="0088044B"/>
    <w:rsid w:val="00903EE0"/>
    <w:rsid w:val="00912FF4"/>
    <w:rsid w:val="009570FF"/>
    <w:rsid w:val="009C4DAB"/>
    <w:rsid w:val="00A2660B"/>
    <w:rsid w:val="00A6790A"/>
    <w:rsid w:val="00A91CF2"/>
    <w:rsid w:val="00AA5F88"/>
    <w:rsid w:val="00B004A3"/>
    <w:rsid w:val="00B23F66"/>
    <w:rsid w:val="00B77B94"/>
    <w:rsid w:val="00C00F5F"/>
    <w:rsid w:val="00C11A13"/>
    <w:rsid w:val="00C8761B"/>
    <w:rsid w:val="00D36AF4"/>
    <w:rsid w:val="00D41CB9"/>
    <w:rsid w:val="00DC2FCF"/>
    <w:rsid w:val="00E7205E"/>
    <w:rsid w:val="00EA6E2C"/>
    <w:rsid w:val="00EC7E1F"/>
    <w:rsid w:val="00F7672A"/>
    <w:rsid w:val="00F9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A552666-AFBC-4785-BB8D-1C60CCEC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3168C"/>
    <w:pPr>
      <w:suppressAutoHyphens/>
      <w:spacing w:after="80" w:line="300" w:lineRule="exact"/>
      <w:jc w:val="both"/>
    </w:pPr>
    <w:rPr>
      <w:rFonts w:ascii="Palatino Linotype" w:eastAsia="Lucida Sans Unicode" w:hAnsi="Palatino Linotype" w:cs="Tahoma"/>
      <w:kern w:val="1"/>
      <w:sz w:val="22"/>
      <w:szCs w:val="22"/>
      <w:lang w:eastAsia="en-US" w:bidi="en-US"/>
    </w:rPr>
  </w:style>
  <w:style w:type="paragraph" w:styleId="Nadpis1">
    <w:name w:val="heading 1"/>
    <w:basedOn w:val="Normln"/>
    <w:next w:val="Zkladntext"/>
    <w:autoRedefine/>
    <w:qFormat/>
    <w:rsid w:val="002B01BE"/>
    <w:pPr>
      <w:numPr>
        <w:numId w:val="1"/>
      </w:numPr>
      <w:spacing w:before="360" w:after="240"/>
      <w:ind w:left="431" w:hanging="431"/>
      <w:outlineLvl w:val="0"/>
    </w:pPr>
    <w:rPr>
      <w:rFonts w:ascii="Arial" w:hAnsi="Arial" w:cs="Arial"/>
      <w:b/>
      <w:bCs/>
      <w:sz w:val="28"/>
      <w:szCs w:val="28"/>
    </w:rPr>
  </w:style>
  <w:style w:type="paragraph" w:styleId="Nadpis2">
    <w:name w:val="heading 2"/>
    <w:basedOn w:val="Normln"/>
    <w:next w:val="Zkladntext"/>
    <w:qFormat/>
    <w:rsid w:val="00912FF4"/>
    <w:pPr>
      <w:keepNext/>
      <w:numPr>
        <w:ilvl w:val="1"/>
        <w:numId w:val="1"/>
      </w:numPr>
      <w:spacing w:before="240" w:after="68" w:line="360" w:lineRule="auto"/>
      <w:ind w:left="578" w:hanging="578"/>
      <w:jc w:val="left"/>
      <w:outlineLvl w:val="1"/>
    </w:pPr>
    <w:rPr>
      <w:rFonts w:ascii="Arial" w:hAnsi="Arial" w:cs="Arial"/>
      <w:b/>
      <w:bCs/>
      <w:sz w:val="26"/>
      <w:szCs w:val="26"/>
    </w:rPr>
  </w:style>
  <w:style w:type="paragraph" w:styleId="Nadpis3">
    <w:name w:val="heading 3"/>
    <w:basedOn w:val="Normln"/>
    <w:next w:val="Zkladntext"/>
    <w:autoRedefine/>
    <w:qFormat/>
    <w:rsid w:val="00912FF4"/>
    <w:pPr>
      <w:keepNext/>
      <w:numPr>
        <w:ilvl w:val="2"/>
        <w:numId w:val="1"/>
      </w:numPr>
      <w:spacing w:before="80" w:after="120" w:line="100" w:lineRule="atLeast"/>
      <w:outlineLvl w:val="2"/>
    </w:pPr>
    <w:rPr>
      <w:rFonts w:ascii="Arial" w:hAnsi="Arial" w:cs="Arial"/>
      <w:b/>
      <w:bCs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Standardnpsmoodstavce1">
    <w:name w:val="Standardní písmo odstavce1"/>
  </w:style>
  <w:style w:type="character" w:customStyle="1" w:styleId="Heading1Char">
    <w:name w:val="Heading 1 Char"/>
    <w:rPr>
      <w:rFonts w:ascii="Palatino Linotype" w:hAnsi="Palatino Linotype" w:cs="Palatino Linotype"/>
      <w:b/>
      <w:bCs/>
      <w:sz w:val="32"/>
      <w:szCs w:val="28"/>
      <w:lang w:val="en-US" w:eastAsia="en-US" w:bidi="en-US"/>
    </w:rPr>
  </w:style>
  <w:style w:type="character" w:customStyle="1" w:styleId="TitleChar">
    <w:name w:val="Title Char"/>
    <w:rPr>
      <w:rFonts w:ascii="Palatino Linotype" w:hAnsi="Palatino Linotype" w:cs="Palatino Linotype"/>
      <w:b/>
      <w:spacing w:val="5"/>
      <w:sz w:val="52"/>
      <w:szCs w:val="52"/>
      <w:lang w:val="en-US" w:eastAsia="en-US" w:bidi="en-US"/>
    </w:rPr>
  </w:style>
  <w:style w:type="character" w:styleId="Siln">
    <w:name w:val="Strong"/>
    <w:qFormat/>
    <w:rPr>
      <w:b/>
      <w:bCs/>
    </w:rPr>
  </w:style>
  <w:style w:type="character" w:customStyle="1" w:styleId="Zdraznnintenzivn1">
    <w:name w:val="Zdůraznění – intenzivní1"/>
    <w:rPr>
      <w:rFonts w:ascii="Palatino Linotype" w:hAnsi="Palatino Linotype" w:cs="Palatino Linotype"/>
      <w:b/>
      <w:bCs/>
    </w:rPr>
  </w:style>
  <w:style w:type="character" w:customStyle="1" w:styleId="pojmyChar">
    <w:name w:val="pojmy Char"/>
    <w:rPr>
      <w:rFonts w:ascii="Palatino Linotype" w:hAnsi="Palatino Linotype" w:cs="Palatino Linotype"/>
      <w:i/>
      <w:sz w:val="24"/>
      <w:lang w:eastAsia="en-US" w:bidi="en-US"/>
    </w:rPr>
  </w:style>
  <w:style w:type="character" w:customStyle="1" w:styleId="Heading2Char">
    <w:name w:val="Heading 2 Char"/>
    <w:rPr>
      <w:rFonts w:ascii="Palatino Linotype" w:hAnsi="Palatino Linotype" w:cs="Palatino Linotype"/>
      <w:b/>
      <w:bCs/>
      <w:sz w:val="28"/>
      <w:szCs w:val="26"/>
      <w:lang w:val="en-US" w:eastAsia="en-US" w:bidi="en-US"/>
    </w:rPr>
  </w:style>
  <w:style w:type="character" w:customStyle="1" w:styleId="Heading3Char">
    <w:name w:val="Heading 3 Char"/>
    <w:rPr>
      <w:rFonts w:ascii="Cambria" w:hAnsi="Cambria" w:cs="Cambria"/>
      <w:b/>
      <w:bCs/>
      <w:color w:val="4F81BD"/>
      <w:sz w:val="24"/>
      <w:lang w:val="en-US" w:eastAsia="en-US" w:bidi="en-US"/>
    </w:rPr>
  </w:style>
  <w:style w:type="character" w:customStyle="1" w:styleId="obrazekChar">
    <w:name w:val="obrazek Char"/>
    <w:rPr>
      <w:sz w:val="20"/>
    </w:rPr>
  </w:style>
  <w:style w:type="character" w:customStyle="1" w:styleId="QuoteChar">
    <w:name w:val="Quote Char"/>
    <w:rPr>
      <w:rFonts w:ascii="Palatino Linotype" w:hAnsi="Palatino Linotype" w:cs="Palatino Linotype"/>
      <w:i/>
      <w:iCs/>
      <w:color w:val="000000"/>
      <w:sz w:val="24"/>
      <w:lang w:val="en-US" w:eastAsia="en-US" w:bidi="en-US"/>
    </w:rPr>
  </w:style>
  <w:style w:type="character" w:customStyle="1" w:styleId="nadpis3Char">
    <w:name w:val="nadpis3 Char"/>
    <w:rPr>
      <w:rFonts w:ascii="Palatino Linotype" w:hAnsi="Palatino Linotype" w:cs="Palatino Linotype"/>
    </w:rPr>
  </w:style>
  <w:style w:type="character" w:customStyle="1" w:styleId="technickyChar">
    <w:name w:val="technicky Char"/>
    <w:rPr>
      <w:rFonts w:ascii="Courier New" w:hAnsi="Courier New" w:cs="Courier New"/>
      <w:sz w:val="20"/>
      <w:szCs w:val="20"/>
    </w:rPr>
  </w:style>
  <w:style w:type="character" w:customStyle="1" w:styleId="technickyNadpisChar">
    <w:name w:val="technickyNadpis Char"/>
  </w:style>
  <w:style w:type="character" w:customStyle="1" w:styleId="HeaderChar">
    <w:name w:val="Header Char"/>
    <w:rPr>
      <w:rFonts w:ascii="Palatino Linotype" w:hAnsi="Palatino Linotype" w:cs="Palatino Linotype"/>
      <w:sz w:val="24"/>
      <w:lang w:val="en-US" w:eastAsia="en-US" w:bidi="en-US"/>
    </w:rPr>
  </w:style>
  <w:style w:type="character" w:customStyle="1" w:styleId="FooterChar">
    <w:name w:val="Footer Char"/>
    <w:rPr>
      <w:rFonts w:ascii="Palatino Linotype" w:hAnsi="Palatino Linotype" w:cs="Palatino Linotype"/>
      <w:sz w:val="24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customStyle="1" w:styleId="Symbolyproslovn">
    <w:name w:val="Symboly pro číslování"/>
    <w:rPr>
      <w:rFonts w:ascii="Palatino Linotype" w:hAnsi="Palatino Linotype" w:cs="Palatino Linotype"/>
      <w:b/>
      <w:bCs/>
    </w:rPr>
  </w:style>
  <w:style w:type="character" w:styleId="Zdraznn">
    <w:name w:val="Emphasis"/>
    <w:qFormat/>
    <w:rPr>
      <w:i/>
      <w:iCs/>
    </w:rPr>
  </w:style>
  <w:style w:type="character" w:styleId="Hypertextovodkaz">
    <w:name w:val="Hyperlink"/>
    <w:rPr>
      <w:color w:val="000080"/>
      <w:u w:val="single"/>
    </w:rPr>
  </w:style>
  <w:style w:type="character" w:styleId="CittHTML">
    <w:name w:val="HTML Cite"/>
    <w:rPr>
      <w:i/>
      <w:iCs/>
    </w:rPr>
  </w:style>
  <w:style w:type="character" w:styleId="Sledovanodkaz">
    <w:name w:val="FollowedHyperlink"/>
    <w:rPr>
      <w:color w:val="800000"/>
      <w:u w:val="single"/>
    </w:rPr>
  </w:style>
  <w:style w:type="character" w:customStyle="1" w:styleId="WW-DefaultParagraphFont1">
    <w:name w:val="WW-Default Paragraph Font1"/>
  </w:style>
  <w:style w:type="character" w:customStyle="1" w:styleId="WW8Num5z0">
    <w:name w:val="WW8Num5z0"/>
    <w:rPr>
      <w:rFonts w:ascii="Symbol" w:hAnsi="Symbol" w:cs="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Zkladntext">
    <w:name w:val="Body Text"/>
    <w:basedOn w:val="Normln"/>
    <w:pPr>
      <w:spacing w:after="170" w:line="264" w:lineRule="auto"/>
    </w:pPr>
    <w:rPr>
      <w:rFonts w:cs="Palatino Linotype"/>
      <w:sz w:val="24"/>
    </w:rPr>
  </w:style>
  <w:style w:type="paragraph" w:styleId="Seznam">
    <w:name w:val="List"/>
    <w:basedOn w:val="Zkladntext"/>
    <w:rPr>
      <w:rFonts w:cs="Tahoma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</w:style>
  <w:style w:type="paragraph" w:styleId="Nzev">
    <w:name w:val="Title"/>
    <w:basedOn w:val="Normln"/>
    <w:next w:val="Podtitul"/>
    <w:qFormat/>
    <w:pPr>
      <w:pBdr>
        <w:bottom w:val="single" w:sz="4" w:space="1" w:color="000000"/>
      </w:pBdr>
      <w:spacing w:before="57" w:after="295" w:line="100" w:lineRule="atLeast"/>
      <w:jc w:val="center"/>
    </w:pPr>
    <w:rPr>
      <w:b/>
      <w:bCs/>
      <w:spacing w:val="6"/>
      <w:sz w:val="52"/>
      <w:szCs w:val="52"/>
    </w:rPr>
  </w:style>
  <w:style w:type="paragraph" w:styleId="Podtitul">
    <w:name w:val="Subtitle"/>
    <w:basedOn w:val="Nadpis"/>
    <w:next w:val="Zkladntext"/>
    <w:qFormat/>
    <w:pPr>
      <w:jc w:val="center"/>
    </w:pPr>
    <w:rPr>
      <w:i/>
      <w:iCs/>
    </w:rPr>
  </w:style>
  <w:style w:type="paragraph" w:customStyle="1" w:styleId="pojmy">
    <w:name w:val="pojmy"/>
    <w:basedOn w:val="Normln"/>
    <w:rPr>
      <w:i/>
    </w:rPr>
  </w:style>
  <w:style w:type="paragraph" w:customStyle="1" w:styleId="Odstavecseseznamem1">
    <w:name w:val="Odstavec se seznamem1"/>
    <w:basedOn w:val="Normln"/>
    <w:pPr>
      <w:spacing w:after="57" w:line="264" w:lineRule="auto"/>
      <w:jc w:val="left"/>
    </w:pPr>
    <w:rPr>
      <w:sz w:val="24"/>
    </w:rPr>
  </w:style>
  <w:style w:type="paragraph" w:customStyle="1" w:styleId="obrazek">
    <w:name w:val="obrazek"/>
    <w:pPr>
      <w:widowControl w:val="0"/>
      <w:suppressAutoHyphens/>
      <w:spacing w:after="200" w:line="276" w:lineRule="auto"/>
      <w:ind w:left="357" w:right="357"/>
      <w:jc w:val="center"/>
    </w:pPr>
    <w:rPr>
      <w:rFonts w:ascii="Calibri" w:eastAsia="Lucida Sans Unicode" w:hAnsi="Calibri" w:cs="Tahoma"/>
      <w:color w:val="00000A"/>
      <w:kern w:val="1"/>
      <w:szCs w:val="22"/>
      <w:lang w:eastAsia="ar-SA"/>
    </w:rPr>
  </w:style>
  <w:style w:type="paragraph" w:customStyle="1" w:styleId="Citt1">
    <w:name w:val="Citát1"/>
    <w:basedOn w:val="Normln"/>
    <w:rPr>
      <w:i/>
      <w:iCs/>
      <w:color w:val="000000"/>
    </w:rPr>
  </w:style>
  <w:style w:type="paragraph" w:customStyle="1" w:styleId="nadpis30">
    <w:name w:val="nadpis3"/>
    <w:basedOn w:val="Nadpis3"/>
    <w:pPr>
      <w:numPr>
        <w:ilvl w:val="0"/>
        <w:numId w:val="0"/>
      </w:numPr>
      <w:spacing w:before="240"/>
      <w:ind w:left="57"/>
    </w:pPr>
    <w:rPr>
      <w:rFonts w:cs="Palatino Linotype"/>
      <w:color w:val="00000A"/>
    </w:rPr>
  </w:style>
  <w:style w:type="paragraph" w:customStyle="1" w:styleId="technicky">
    <w:name w:val="technicky"/>
    <w:basedOn w:val="Normln"/>
    <w:pPr>
      <w:spacing w:line="240" w:lineRule="exact"/>
      <w:ind w:left="567" w:firstLine="57"/>
    </w:pPr>
    <w:rPr>
      <w:rFonts w:ascii="Courier New" w:hAnsi="Courier New" w:cs="Courier New"/>
      <w:sz w:val="20"/>
      <w:szCs w:val="20"/>
    </w:rPr>
  </w:style>
  <w:style w:type="paragraph" w:customStyle="1" w:styleId="technickyNadpis">
    <w:name w:val="technickyNadpis"/>
    <w:basedOn w:val="technicky"/>
    <w:pPr>
      <w:ind w:left="57" w:firstLine="0"/>
    </w:pPr>
  </w:style>
  <w:style w:type="paragraph" w:styleId="Zhlav">
    <w:name w:val="header"/>
    <w:basedOn w:val="Normln"/>
    <w:pPr>
      <w:suppressLineNumbers/>
      <w:tabs>
        <w:tab w:val="center" w:pos="4536"/>
        <w:tab w:val="right" w:pos="9072"/>
      </w:tabs>
      <w:spacing w:line="100" w:lineRule="atLeast"/>
    </w:pPr>
  </w:style>
  <w:style w:type="paragraph" w:styleId="Zpat">
    <w:name w:val="footer"/>
    <w:basedOn w:val="Normln"/>
    <w:pPr>
      <w:suppressLineNumbers/>
      <w:tabs>
        <w:tab w:val="center" w:pos="4536"/>
        <w:tab w:val="right" w:pos="9072"/>
      </w:tabs>
      <w:spacing w:line="100" w:lineRule="atLeast"/>
    </w:pPr>
    <w:rPr>
      <w:rFonts w:ascii="Arial" w:hAnsi="Arial" w:cs="Arial"/>
      <w:sz w:val="18"/>
    </w:rPr>
  </w:style>
  <w:style w:type="paragraph" w:customStyle="1" w:styleId="Obsahtabulky">
    <w:name w:val="Obsah tabulky"/>
    <w:basedOn w:val="Normln"/>
    <w:pPr>
      <w:suppressLineNumbers/>
      <w:spacing w:line="360" w:lineRule="auto"/>
    </w:pPr>
  </w:style>
  <w:style w:type="paragraph" w:customStyle="1" w:styleId="Obsahrmce">
    <w:name w:val="Obsah rámce"/>
    <w:basedOn w:val="Zkladntext"/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customStyle="1" w:styleId="Default">
    <w:name w:val="Default"/>
    <w:basedOn w:val="Normln"/>
    <w:pPr>
      <w:autoSpaceDE w:val="0"/>
      <w:spacing w:after="200" w:line="276" w:lineRule="auto"/>
      <w:jc w:val="left"/>
    </w:pPr>
    <w:rPr>
      <w:rFonts w:ascii="Cambria" w:eastAsia="Cambria" w:hAnsi="Cambria" w:cs="Cambria"/>
      <w:color w:val="000000"/>
      <w:szCs w:val="24"/>
      <w:lang w:eastAsia="ar-SA" w:bidi="ar-SA"/>
    </w:rPr>
  </w:style>
  <w:style w:type="paragraph" w:customStyle="1" w:styleId="dopltext">
    <w:name w:val="dopl_text"/>
    <w:basedOn w:val="Normln"/>
    <w:pPr>
      <w:spacing w:before="120" w:after="120" w:line="360" w:lineRule="auto"/>
      <w:ind w:firstLine="567"/>
    </w:pPr>
    <w:rPr>
      <w:szCs w:val="20"/>
    </w:rPr>
  </w:style>
  <w:style w:type="paragraph" w:customStyle="1" w:styleId="normln0">
    <w:name w:val="normální"/>
    <w:basedOn w:val="Normln"/>
    <w:pPr>
      <w:spacing w:line="360" w:lineRule="auto"/>
      <w:ind w:firstLine="567"/>
    </w:pPr>
    <w:rPr>
      <w:rFonts w:ascii="Georgia" w:hAnsi="Georgia" w:cs="Georgia"/>
    </w:rPr>
  </w:style>
  <w:style w:type="paragraph" w:customStyle="1" w:styleId="Citace">
    <w:name w:val="Citace"/>
    <w:basedOn w:val="Normln"/>
    <w:pPr>
      <w:spacing w:before="113" w:after="283" w:line="264" w:lineRule="auto"/>
      <w:ind w:left="567" w:right="567"/>
    </w:pPr>
    <w:rPr>
      <w:sz w:val="24"/>
    </w:rPr>
  </w:style>
  <w:style w:type="paragraph" w:customStyle="1" w:styleId="Odsazenseznamu">
    <w:name w:val="Odsazení seznamu"/>
    <w:basedOn w:val="Zkladntext"/>
    <w:pPr>
      <w:tabs>
        <w:tab w:val="left" w:pos="0"/>
      </w:tabs>
      <w:spacing w:after="57"/>
      <w:ind w:left="2835" w:hanging="2551"/>
    </w:pPr>
    <w:rPr>
      <w:sz w:val="22"/>
    </w:rPr>
  </w:style>
  <w:style w:type="paragraph" w:styleId="Odstavecseseznamem">
    <w:name w:val="List Paragraph"/>
    <w:basedOn w:val="Normln"/>
    <w:uiPriority w:val="34"/>
    <w:qFormat/>
    <w:rsid w:val="00045D5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106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Metodika pro vedení maturitních prací</vt:lpstr>
    </vt:vector>
  </TitlesOfParts>
  <Company>HP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Metodika pro vedení maturitních prací</dc:title>
  <dc:subject/>
  <dc:creator>cvrkalik</dc:creator>
  <cp:keywords/>
  <cp:lastModifiedBy>Lenka Hrušková</cp:lastModifiedBy>
  <cp:revision>12</cp:revision>
  <cp:lastPrinted>2015-03-06T10:27:00Z</cp:lastPrinted>
  <dcterms:created xsi:type="dcterms:W3CDTF">2015-03-06T10:16:00Z</dcterms:created>
  <dcterms:modified xsi:type="dcterms:W3CDTF">2016-04-07T11:06:00Z</dcterms:modified>
</cp:coreProperties>
</file>